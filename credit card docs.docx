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65F80" w14:textId="77777777" w:rsidR="00D76E41" w:rsidRPr="00D76E41" w:rsidRDefault="00D76E41" w:rsidP="00D76E41">
      <w:pPr>
        <w:numPr>
          <w:ilvl w:val="0"/>
          <w:numId w:val="37"/>
        </w:numPr>
        <w:rPr>
          <w:lang w:val="en-PK"/>
        </w:rPr>
      </w:pPr>
      <w:r w:rsidRPr="00D76E41">
        <w:rPr>
          <w:b/>
          <w:bCs/>
          <w:lang w:val="en-PK"/>
        </w:rPr>
        <w:t>Card Category:</w:t>
      </w:r>
    </w:p>
    <w:p w14:paraId="509A6008" w14:textId="77777777" w:rsidR="00D76E41" w:rsidRPr="00D76E41" w:rsidRDefault="00D76E41" w:rsidP="00D76E41">
      <w:pPr>
        <w:numPr>
          <w:ilvl w:val="1"/>
          <w:numId w:val="37"/>
        </w:numPr>
        <w:rPr>
          <w:lang w:val="en-PK"/>
        </w:rPr>
      </w:pPr>
      <w:r w:rsidRPr="00D76E41">
        <w:rPr>
          <w:b/>
          <w:bCs/>
          <w:lang w:val="en-PK"/>
        </w:rPr>
        <w:t>Blue Card</w:t>
      </w:r>
      <w:r w:rsidRPr="00D76E41">
        <w:rPr>
          <w:lang w:val="en-PK"/>
        </w:rPr>
        <w:t xml:space="preserve"> is the highest category with:</w:t>
      </w:r>
    </w:p>
    <w:p w14:paraId="4D62E507" w14:textId="77777777" w:rsidR="00D76E41" w:rsidRPr="00D76E41" w:rsidRDefault="00D76E41" w:rsidP="00D76E41">
      <w:pPr>
        <w:numPr>
          <w:ilvl w:val="2"/>
          <w:numId w:val="37"/>
        </w:numPr>
        <w:rPr>
          <w:lang w:val="en-PK"/>
        </w:rPr>
      </w:pPr>
      <w:r w:rsidRPr="00D76E41">
        <w:rPr>
          <w:b/>
          <w:bCs/>
          <w:lang w:val="en-PK"/>
        </w:rPr>
        <w:t>3829 male</w:t>
      </w:r>
      <w:r w:rsidRPr="00D76E41">
        <w:rPr>
          <w:lang w:val="en-PK"/>
        </w:rPr>
        <w:t xml:space="preserve"> customers.</w:t>
      </w:r>
    </w:p>
    <w:p w14:paraId="65F91A61" w14:textId="77777777" w:rsidR="00D76E41" w:rsidRPr="00D76E41" w:rsidRDefault="00D76E41" w:rsidP="00D76E41">
      <w:pPr>
        <w:numPr>
          <w:ilvl w:val="2"/>
          <w:numId w:val="37"/>
        </w:numPr>
        <w:rPr>
          <w:lang w:val="en-PK"/>
        </w:rPr>
      </w:pPr>
      <w:r w:rsidRPr="00D76E41">
        <w:rPr>
          <w:b/>
          <w:bCs/>
          <w:lang w:val="en-PK"/>
        </w:rPr>
        <w:t>5385 female</w:t>
      </w:r>
      <w:r w:rsidRPr="00D76E41">
        <w:rPr>
          <w:lang w:val="en-PK"/>
        </w:rPr>
        <w:t xml:space="preserve"> customers.</w:t>
      </w:r>
    </w:p>
    <w:p w14:paraId="2075D71A" w14:textId="77777777" w:rsidR="00D76E41" w:rsidRPr="00D76E41" w:rsidRDefault="00D76E41" w:rsidP="00D76E41">
      <w:pPr>
        <w:numPr>
          <w:ilvl w:val="2"/>
          <w:numId w:val="37"/>
        </w:numPr>
        <w:rPr>
          <w:lang w:val="en-PK"/>
        </w:rPr>
      </w:pPr>
      <w:r w:rsidRPr="00D76E41">
        <w:rPr>
          <w:lang w:val="en-PK"/>
        </w:rPr>
        <w:t xml:space="preserve">Total revenue: </w:t>
      </w:r>
      <w:r w:rsidRPr="00D76E41">
        <w:rPr>
          <w:b/>
          <w:bCs/>
          <w:lang w:val="en-PK"/>
        </w:rPr>
        <w:t>$46M</w:t>
      </w:r>
      <w:r w:rsidRPr="00D76E41">
        <w:rPr>
          <w:lang w:val="en-PK"/>
        </w:rPr>
        <w:t>.</w:t>
      </w:r>
    </w:p>
    <w:p w14:paraId="63C9CE72" w14:textId="77777777" w:rsidR="00D76E41" w:rsidRPr="00D76E41" w:rsidRDefault="00D76E41" w:rsidP="00D76E41">
      <w:pPr>
        <w:numPr>
          <w:ilvl w:val="2"/>
          <w:numId w:val="37"/>
        </w:numPr>
        <w:rPr>
          <w:lang w:val="en-PK"/>
        </w:rPr>
      </w:pPr>
      <w:r w:rsidRPr="00D76E41">
        <w:rPr>
          <w:lang w:val="en-PK"/>
        </w:rPr>
        <w:t xml:space="preserve">Interest rate: </w:t>
      </w:r>
      <w:r w:rsidRPr="00D76E41">
        <w:rPr>
          <w:b/>
          <w:bCs/>
          <w:lang w:val="en-PK"/>
        </w:rPr>
        <w:t>6.50%</w:t>
      </w:r>
      <w:r w:rsidRPr="00D76E41">
        <w:rPr>
          <w:lang w:val="en-PK"/>
        </w:rPr>
        <w:t>.</w:t>
      </w:r>
    </w:p>
    <w:p w14:paraId="5001C8A0" w14:textId="77777777" w:rsidR="00D76E41" w:rsidRPr="00D76E41" w:rsidRDefault="00D76E41" w:rsidP="00D76E41">
      <w:pPr>
        <w:numPr>
          <w:ilvl w:val="0"/>
          <w:numId w:val="37"/>
        </w:numPr>
        <w:rPr>
          <w:lang w:val="en-PK"/>
        </w:rPr>
      </w:pPr>
      <w:r w:rsidRPr="00D76E41">
        <w:rPr>
          <w:b/>
          <w:bCs/>
          <w:lang w:val="en-PK"/>
        </w:rPr>
        <w:t>Education Level:</w:t>
      </w:r>
    </w:p>
    <w:p w14:paraId="6F7A7A76" w14:textId="77777777" w:rsidR="00D76E41" w:rsidRPr="00D76E41" w:rsidRDefault="00D76E41" w:rsidP="00D76E41">
      <w:pPr>
        <w:numPr>
          <w:ilvl w:val="1"/>
          <w:numId w:val="37"/>
        </w:numPr>
        <w:rPr>
          <w:lang w:val="en-PK"/>
        </w:rPr>
      </w:pPr>
      <w:r w:rsidRPr="00D76E41">
        <w:rPr>
          <w:b/>
          <w:bCs/>
          <w:lang w:val="en-PK"/>
        </w:rPr>
        <w:t>Graduation level</w:t>
      </w:r>
      <w:r w:rsidRPr="00D76E41">
        <w:rPr>
          <w:lang w:val="en-PK"/>
        </w:rPr>
        <w:t xml:space="preserve"> customers generated the highest transactions with a total revenue of </w:t>
      </w:r>
      <w:r w:rsidRPr="00D76E41">
        <w:rPr>
          <w:b/>
          <w:bCs/>
          <w:lang w:val="en-PK"/>
        </w:rPr>
        <w:t>$22M</w:t>
      </w:r>
      <w:r w:rsidRPr="00D76E41">
        <w:rPr>
          <w:lang w:val="en-PK"/>
        </w:rPr>
        <w:t>.</w:t>
      </w:r>
    </w:p>
    <w:p w14:paraId="48B906FD" w14:textId="77777777" w:rsidR="00D76E41" w:rsidRPr="00D76E41" w:rsidRDefault="00D76E41" w:rsidP="00D76E41">
      <w:pPr>
        <w:numPr>
          <w:ilvl w:val="0"/>
          <w:numId w:val="37"/>
        </w:numPr>
        <w:rPr>
          <w:lang w:val="en-PK"/>
        </w:rPr>
      </w:pPr>
      <w:r w:rsidRPr="00D76E41">
        <w:rPr>
          <w:b/>
          <w:bCs/>
          <w:lang w:val="en-PK"/>
        </w:rPr>
        <w:t>Job Type:</w:t>
      </w:r>
    </w:p>
    <w:p w14:paraId="7D4DF724" w14:textId="77777777" w:rsidR="00D76E41" w:rsidRPr="00D76E41" w:rsidRDefault="00D76E41" w:rsidP="00D76E41">
      <w:pPr>
        <w:numPr>
          <w:ilvl w:val="1"/>
          <w:numId w:val="37"/>
        </w:numPr>
        <w:rPr>
          <w:lang w:val="en-PK"/>
        </w:rPr>
      </w:pPr>
      <w:r w:rsidRPr="00D76E41">
        <w:rPr>
          <w:lang w:val="en-PK"/>
        </w:rPr>
        <w:t xml:space="preserve">Customers in the </w:t>
      </w:r>
      <w:r w:rsidRPr="00D76E41">
        <w:rPr>
          <w:b/>
          <w:bCs/>
          <w:lang w:val="en-PK"/>
        </w:rPr>
        <w:t>Business</w:t>
      </w:r>
      <w:r w:rsidRPr="00D76E41">
        <w:rPr>
          <w:lang w:val="en-PK"/>
        </w:rPr>
        <w:t xml:space="preserve"> profession had the highest transaction volume.</w:t>
      </w:r>
    </w:p>
    <w:p w14:paraId="330F1B1D" w14:textId="77777777" w:rsidR="00D76E41" w:rsidRPr="00D76E41" w:rsidRDefault="00D76E41" w:rsidP="00D76E41">
      <w:pPr>
        <w:numPr>
          <w:ilvl w:val="0"/>
          <w:numId w:val="37"/>
        </w:numPr>
        <w:rPr>
          <w:lang w:val="en-PK"/>
        </w:rPr>
      </w:pPr>
      <w:r w:rsidRPr="00D76E41">
        <w:rPr>
          <w:b/>
          <w:bCs/>
          <w:lang w:val="en-PK"/>
        </w:rPr>
        <w:t>Expenditure Type:</w:t>
      </w:r>
    </w:p>
    <w:p w14:paraId="658FE4E6" w14:textId="77777777" w:rsidR="00D76E41" w:rsidRPr="00D76E41" w:rsidRDefault="00D76E41" w:rsidP="00D76E41">
      <w:pPr>
        <w:numPr>
          <w:ilvl w:val="1"/>
          <w:numId w:val="37"/>
        </w:numPr>
        <w:rPr>
          <w:lang w:val="en-PK"/>
        </w:rPr>
      </w:pPr>
      <w:r w:rsidRPr="00D76E41">
        <w:rPr>
          <w:lang w:val="en-PK"/>
        </w:rPr>
        <w:t xml:space="preserve">The majority of transactions were made in the </w:t>
      </w:r>
      <w:r w:rsidRPr="00D76E41">
        <w:rPr>
          <w:b/>
          <w:bCs/>
          <w:lang w:val="en-PK"/>
        </w:rPr>
        <w:t>Bills</w:t>
      </w:r>
      <w:r w:rsidRPr="00D76E41">
        <w:rPr>
          <w:lang w:val="en-PK"/>
        </w:rPr>
        <w:t xml:space="preserve"> category.</w:t>
      </w:r>
    </w:p>
    <w:p w14:paraId="5C4D42B0" w14:textId="77777777" w:rsidR="00D76E41" w:rsidRPr="00D76E41" w:rsidRDefault="00D76E41" w:rsidP="00D76E41">
      <w:pPr>
        <w:rPr>
          <w:b/>
          <w:bCs/>
          <w:lang w:val="en-PK"/>
        </w:rPr>
      </w:pPr>
      <w:r w:rsidRPr="00D76E41">
        <w:rPr>
          <w:b/>
          <w:bCs/>
          <w:lang w:val="en-PK"/>
        </w:rPr>
        <w:t>Visualization Techniques:</w:t>
      </w:r>
    </w:p>
    <w:p w14:paraId="1B0452CD" w14:textId="77777777" w:rsidR="00D76E41" w:rsidRPr="00D76E41" w:rsidRDefault="00D76E41" w:rsidP="00D76E41">
      <w:pPr>
        <w:rPr>
          <w:lang w:val="en-PK"/>
        </w:rPr>
      </w:pPr>
      <w:r w:rsidRPr="00D76E41">
        <w:rPr>
          <w:lang w:val="en-PK"/>
        </w:rPr>
        <w:t>To present the data interactively and effectively, the following charts were utilized:</w:t>
      </w:r>
    </w:p>
    <w:p w14:paraId="0FE9356D" w14:textId="77777777" w:rsidR="00D76E41" w:rsidRPr="00D76E41" w:rsidRDefault="00D76E41" w:rsidP="00D76E41">
      <w:pPr>
        <w:numPr>
          <w:ilvl w:val="0"/>
          <w:numId w:val="38"/>
        </w:numPr>
        <w:rPr>
          <w:lang w:val="en-PK"/>
        </w:rPr>
      </w:pPr>
      <w:r w:rsidRPr="00D76E41">
        <w:rPr>
          <w:b/>
          <w:bCs/>
          <w:lang w:val="en-PK"/>
        </w:rPr>
        <w:t>Clustered Bar Chart</w:t>
      </w:r>
      <w:r w:rsidRPr="00D76E41">
        <w:rPr>
          <w:lang w:val="en-PK"/>
        </w:rPr>
        <w:t>: To compare customer demographics and card usage.</w:t>
      </w:r>
    </w:p>
    <w:p w14:paraId="00B35DDC" w14:textId="77777777" w:rsidR="00D76E41" w:rsidRPr="00D76E41" w:rsidRDefault="00D76E41" w:rsidP="00D76E41">
      <w:pPr>
        <w:numPr>
          <w:ilvl w:val="0"/>
          <w:numId w:val="38"/>
        </w:numPr>
        <w:rPr>
          <w:lang w:val="en-PK"/>
        </w:rPr>
      </w:pPr>
      <w:r w:rsidRPr="00D76E41">
        <w:rPr>
          <w:b/>
          <w:bCs/>
          <w:lang w:val="en-PK"/>
        </w:rPr>
        <w:t>Line Chart</w:t>
      </w:r>
      <w:r w:rsidRPr="00D76E41">
        <w:rPr>
          <w:lang w:val="en-PK"/>
        </w:rPr>
        <w:t xml:space="preserve">: To </w:t>
      </w:r>
      <w:proofErr w:type="spellStart"/>
      <w:r w:rsidRPr="00D76E41">
        <w:rPr>
          <w:lang w:val="en-PK"/>
        </w:rPr>
        <w:t>analyze</w:t>
      </w:r>
      <w:proofErr w:type="spellEnd"/>
      <w:r w:rsidRPr="00D76E41">
        <w:rPr>
          <w:lang w:val="en-PK"/>
        </w:rPr>
        <w:t xml:space="preserve"> trends over time.</w:t>
      </w:r>
    </w:p>
    <w:p w14:paraId="7C246A6E" w14:textId="77777777" w:rsidR="00D76E41" w:rsidRPr="00D76E41" w:rsidRDefault="00D76E41" w:rsidP="00D76E41">
      <w:pPr>
        <w:numPr>
          <w:ilvl w:val="0"/>
          <w:numId w:val="38"/>
        </w:numPr>
        <w:rPr>
          <w:lang w:val="en-PK"/>
        </w:rPr>
      </w:pPr>
      <w:r w:rsidRPr="00D76E41">
        <w:rPr>
          <w:b/>
          <w:bCs/>
          <w:lang w:val="en-PK"/>
        </w:rPr>
        <w:t>Stacked Column Chart</w:t>
      </w:r>
      <w:r w:rsidRPr="00D76E41">
        <w:rPr>
          <w:lang w:val="en-PK"/>
        </w:rPr>
        <w:t>: For a detailed breakdown of revenue by categories.</w:t>
      </w:r>
    </w:p>
    <w:p w14:paraId="1C13EFEE" w14:textId="77777777" w:rsidR="00D76E41" w:rsidRPr="00D76E41" w:rsidRDefault="00D76E41" w:rsidP="00D76E41">
      <w:pPr>
        <w:numPr>
          <w:ilvl w:val="0"/>
          <w:numId w:val="38"/>
        </w:numPr>
        <w:rPr>
          <w:lang w:val="en-PK"/>
        </w:rPr>
      </w:pPr>
      <w:r w:rsidRPr="00D76E41">
        <w:rPr>
          <w:b/>
          <w:bCs/>
          <w:lang w:val="en-PK"/>
        </w:rPr>
        <w:t>Stacked Bar Chart</w:t>
      </w:r>
      <w:r w:rsidRPr="00D76E41">
        <w:rPr>
          <w:lang w:val="en-PK"/>
        </w:rPr>
        <w:t>: To showcase comparative data distributions across segments.</w:t>
      </w:r>
    </w:p>
    <w:p w14:paraId="43E8471E" w14:textId="77777777" w:rsidR="00D76E41" w:rsidRPr="00D76E41" w:rsidRDefault="00D76E41" w:rsidP="00D76E41">
      <w:pPr>
        <w:rPr>
          <w:lang w:val="en-PK"/>
        </w:rPr>
      </w:pPr>
      <w:r w:rsidRPr="00D76E41">
        <w:rPr>
          <w:lang w:val="en-PK"/>
        </w:rPr>
        <w:t xml:space="preserve">This interactive report comprehensively highlights customer </w:t>
      </w:r>
      <w:proofErr w:type="spellStart"/>
      <w:r w:rsidRPr="00D76E41">
        <w:rPr>
          <w:lang w:val="en-PK"/>
        </w:rPr>
        <w:t>behavior</w:t>
      </w:r>
      <w:proofErr w:type="spellEnd"/>
      <w:r w:rsidRPr="00D76E41">
        <w:rPr>
          <w:lang w:val="en-PK"/>
        </w:rPr>
        <w:t>, spending patterns, and revenue contributors, providing actionable insights for better strategic planning.</w:t>
      </w:r>
    </w:p>
    <w:p w14:paraId="289906A7" w14:textId="66DAD218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941E2C"/>
    <w:multiLevelType w:val="multilevel"/>
    <w:tmpl w:val="87C6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C769F"/>
    <w:multiLevelType w:val="multilevel"/>
    <w:tmpl w:val="E982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2E1086"/>
    <w:multiLevelType w:val="multilevel"/>
    <w:tmpl w:val="2A5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5E2140"/>
    <w:multiLevelType w:val="multilevel"/>
    <w:tmpl w:val="86B8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50F5EA6"/>
    <w:multiLevelType w:val="multilevel"/>
    <w:tmpl w:val="C736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C3473B7"/>
    <w:multiLevelType w:val="multilevel"/>
    <w:tmpl w:val="22B4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5B80117"/>
    <w:multiLevelType w:val="multilevel"/>
    <w:tmpl w:val="E208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BB721B"/>
    <w:multiLevelType w:val="multilevel"/>
    <w:tmpl w:val="833E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5D541C"/>
    <w:multiLevelType w:val="multilevel"/>
    <w:tmpl w:val="EED0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A005139"/>
    <w:multiLevelType w:val="multilevel"/>
    <w:tmpl w:val="62F0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ED46CE"/>
    <w:multiLevelType w:val="multilevel"/>
    <w:tmpl w:val="15BA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215A11"/>
    <w:multiLevelType w:val="hybridMultilevel"/>
    <w:tmpl w:val="E89414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43A2B"/>
    <w:multiLevelType w:val="multilevel"/>
    <w:tmpl w:val="818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BB6D23"/>
    <w:multiLevelType w:val="multilevel"/>
    <w:tmpl w:val="5F72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893E78"/>
    <w:multiLevelType w:val="multilevel"/>
    <w:tmpl w:val="7D96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89998006">
    <w:abstractNumId w:val="28"/>
  </w:num>
  <w:num w:numId="2" w16cid:durableId="512115111">
    <w:abstractNumId w:val="12"/>
  </w:num>
  <w:num w:numId="3" w16cid:durableId="1981810630">
    <w:abstractNumId w:val="10"/>
  </w:num>
  <w:num w:numId="4" w16cid:durableId="1628386926">
    <w:abstractNumId w:val="35"/>
  </w:num>
  <w:num w:numId="5" w16cid:durableId="1169909980">
    <w:abstractNumId w:val="17"/>
  </w:num>
  <w:num w:numId="6" w16cid:durableId="1839349028">
    <w:abstractNumId w:val="24"/>
  </w:num>
  <w:num w:numId="7" w16cid:durableId="1560020503">
    <w:abstractNumId w:val="27"/>
  </w:num>
  <w:num w:numId="8" w16cid:durableId="1590310397">
    <w:abstractNumId w:val="9"/>
  </w:num>
  <w:num w:numId="9" w16cid:durableId="219483602">
    <w:abstractNumId w:val="7"/>
  </w:num>
  <w:num w:numId="10" w16cid:durableId="938101006">
    <w:abstractNumId w:val="6"/>
  </w:num>
  <w:num w:numId="11" w16cid:durableId="1716612106">
    <w:abstractNumId w:val="5"/>
  </w:num>
  <w:num w:numId="12" w16cid:durableId="1111129704">
    <w:abstractNumId w:val="4"/>
  </w:num>
  <w:num w:numId="13" w16cid:durableId="1609315338">
    <w:abstractNumId w:val="8"/>
  </w:num>
  <w:num w:numId="14" w16cid:durableId="684946180">
    <w:abstractNumId w:val="3"/>
  </w:num>
  <w:num w:numId="15" w16cid:durableId="1214390701">
    <w:abstractNumId w:val="2"/>
  </w:num>
  <w:num w:numId="16" w16cid:durableId="433018988">
    <w:abstractNumId w:val="1"/>
  </w:num>
  <w:num w:numId="17" w16cid:durableId="664556664">
    <w:abstractNumId w:val="0"/>
  </w:num>
  <w:num w:numId="18" w16cid:durableId="628971879">
    <w:abstractNumId w:val="19"/>
  </w:num>
  <w:num w:numId="19" w16cid:durableId="1988968858">
    <w:abstractNumId w:val="21"/>
  </w:num>
  <w:num w:numId="20" w16cid:durableId="1265576360">
    <w:abstractNumId w:val="29"/>
  </w:num>
  <w:num w:numId="21" w16cid:durableId="482738561">
    <w:abstractNumId w:val="25"/>
  </w:num>
  <w:num w:numId="22" w16cid:durableId="1406149022">
    <w:abstractNumId w:val="11"/>
  </w:num>
  <w:num w:numId="23" w16cid:durableId="1010641548">
    <w:abstractNumId w:val="37"/>
  </w:num>
  <w:num w:numId="24" w16cid:durableId="1953583444">
    <w:abstractNumId w:val="30"/>
  </w:num>
  <w:num w:numId="25" w16cid:durableId="494420449">
    <w:abstractNumId w:val="26"/>
  </w:num>
  <w:num w:numId="26" w16cid:durableId="1264731547">
    <w:abstractNumId w:val="13"/>
  </w:num>
  <w:num w:numId="27" w16cid:durableId="184485494">
    <w:abstractNumId w:val="23"/>
  </w:num>
  <w:num w:numId="28" w16cid:durableId="399907628">
    <w:abstractNumId w:val="14"/>
  </w:num>
  <w:num w:numId="29" w16cid:durableId="1991404657">
    <w:abstractNumId w:val="18"/>
  </w:num>
  <w:num w:numId="30" w16cid:durableId="15812102">
    <w:abstractNumId w:val="34"/>
  </w:num>
  <w:num w:numId="31" w16cid:durableId="203179602">
    <w:abstractNumId w:val="22"/>
  </w:num>
  <w:num w:numId="32" w16cid:durableId="1747412425">
    <w:abstractNumId w:val="33"/>
  </w:num>
  <w:num w:numId="33" w16cid:durableId="139344051">
    <w:abstractNumId w:val="15"/>
  </w:num>
  <w:num w:numId="34" w16cid:durableId="1326544039">
    <w:abstractNumId w:val="32"/>
  </w:num>
  <w:num w:numId="35" w16cid:durableId="792215460">
    <w:abstractNumId w:val="31"/>
  </w:num>
  <w:num w:numId="36" w16cid:durableId="1885755283">
    <w:abstractNumId w:val="20"/>
  </w:num>
  <w:num w:numId="37" w16cid:durableId="125465026">
    <w:abstractNumId w:val="16"/>
  </w:num>
  <w:num w:numId="38" w16cid:durableId="21037920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2A"/>
    <w:rsid w:val="00143778"/>
    <w:rsid w:val="00645252"/>
    <w:rsid w:val="006D3D74"/>
    <w:rsid w:val="00761DCF"/>
    <w:rsid w:val="007E34C2"/>
    <w:rsid w:val="0083569A"/>
    <w:rsid w:val="008D782A"/>
    <w:rsid w:val="00A9204E"/>
    <w:rsid w:val="00D7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DAB8"/>
  <w15:chartTrackingRefBased/>
  <w15:docId w15:val="{84A8FD9E-504E-4863-93DC-B3FE4649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D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5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5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70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5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17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36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9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15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1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87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8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7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4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1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4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96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23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9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1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24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90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8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36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89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6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8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97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1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4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8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3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8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4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01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82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53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73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PK%7bF7E2A76B-C548-4191-A40B-FCB4A22CF775%7d\%7bFD2F531F-5DFF-4B03-8AA4-A94443B3E52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{FD2F531F-5DFF-4B03-8AA4-A94443B3E52C}tf02786999_win32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2024-12-26T10:49:00Z</dcterms:created>
  <dcterms:modified xsi:type="dcterms:W3CDTF">2024-12-26T10:49:00Z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